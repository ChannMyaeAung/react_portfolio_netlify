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59471" w14:textId="53036192" w:rsidR="001438CA" w:rsidRPr="001438CA" w:rsidRDefault="00DD18FF" w:rsidP="001438CA">
      <w:pPr>
        <w:rPr>
          <w:rFonts w:cs="Arial"/>
        </w:rPr>
      </w:pP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D62E555" wp14:editId="55BD3BB0">
                <wp:simplePos x="0" y="0"/>
                <wp:positionH relativeFrom="column">
                  <wp:posOffset>-330200</wp:posOffset>
                </wp:positionH>
                <wp:positionV relativeFrom="paragraph">
                  <wp:posOffset>1388533</wp:posOffset>
                </wp:positionV>
                <wp:extent cx="2844800" cy="3164840"/>
                <wp:effectExtent l="0" t="0" r="12700" b="16510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4800" cy="3164840"/>
                        </a:xfrm>
                        <a:prstGeom prst="roundRect">
                          <a:avLst>
                            <a:gd name="adj" fmla="val 1650"/>
                          </a:avLst>
                        </a:prstGeom>
                        <a:solidFill>
                          <a:schemeClr val="bg1">
                            <a:alpha val="2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0D7451" id="Rectangle: Rounded Corners 11" o:spid="_x0000_s1026" style="position:absolute;margin-left:-26pt;margin-top:109.35pt;width:224pt;height:249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8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" fillcolor="white [3212]" strokecolor="white [3212]" strokeweight="1pt">
                <v:fill opacity="13107f"/>
                <v:stroke joinstyle="miter"/>
              </v:roundrect>
            </w:pict>
          </mc:Fallback>
        </mc:AlternateContent>
      </w: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6079887" wp14:editId="6D6FE46B">
                <wp:simplePos x="0" y="0"/>
                <wp:positionH relativeFrom="column">
                  <wp:posOffset>-203688</wp:posOffset>
                </wp:positionH>
                <wp:positionV relativeFrom="paragraph">
                  <wp:posOffset>4775591</wp:posOffset>
                </wp:positionV>
                <wp:extent cx="2618740" cy="492125"/>
                <wp:effectExtent l="0" t="0" r="0" b="3175"/>
                <wp:wrapNone/>
                <wp:docPr id="17" name="Rectangle: Rounded Corner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8740" cy="49212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362FFF" id="Rectangle: Rounded Corners 17" o:spid="_x0000_s1026" style="position:absolute;margin-left:-16.05pt;margin-top:376.05pt;width:206.2pt;height:38.7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" fillcolor="#5b9bd5 [3204]" stroked="f" strokeweight="1pt">
                <v:stroke joinstyle="miter"/>
              </v:roundrect>
            </w:pict>
          </mc:Fallback>
        </mc:AlternateContent>
      </w: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BEAA760" wp14:editId="3754005B">
                <wp:simplePos x="0" y="0"/>
                <wp:positionH relativeFrom="margin">
                  <wp:posOffset>-274320</wp:posOffset>
                </wp:positionH>
                <wp:positionV relativeFrom="paragraph">
                  <wp:posOffset>2482948</wp:posOffset>
                </wp:positionV>
                <wp:extent cx="2689225" cy="2124221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9225" cy="212422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36D0CB" w14:textId="054CABA3" w:rsidR="00DD18FF" w:rsidRDefault="00DD18FF" w:rsidP="00A05F27">
                            <w:pPr>
                              <w:rPr>
                                <w:rFonts w:cs="Arial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Arial"/>
                                <w:color w:val="FFFFFF" w:themeColor="background1"/>
                                <w:sz w:val="24"/>
                                <w:szCs w:val="24"/>
                              </w:rPr>
                              <w:t>I am a passionate web developer</w:t>
                            </w:r>
                          </w:p>
                          <w:p w14:paraId="69613FD7" w14:textId="32D04AF8" w:rsidR="00DD18FF" w:rsidRPr="00DD18FF" w:rsidRDefault="00DD18FF" w:rsidP="00A05F27">
                            <w:pPr>
                              <w:rPr>
                                <w:rFonts w:cs="Arial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Arial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looking for the opportunity </w:t>
                            </w:r>
                            <w:r w:rsidR="00BA058A">
                              <w:rPr>
                                <w:rFonts w:cs="Arial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to collaborate on any kind of internship or project which I can learn new things and get necessary experience to further improve my knowledge to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EAA760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left:0;text-align:left;margin-left:-21.6pt;margin-top:195.5pt;width:211.75pt;height:167.2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" filled="f" stroked="f" strokeweight=".5pt">
                <v:textbox>
                  <w:txbxContent>
                    <w:p w14:paraId="1F36D0CB" w14:textId="054CABA3" w:rsidR="00DD18FF" w:rsidRDefault="00DD18FF" w:rsidP="00A05F27">
                      <w:pPr>
                        <w:rPr>
                          <w:rFonts w:cs="Arial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cs="Arial"/>
                          <w:color w:val="FFFFFF" w:themeColor="background1"/>
                          <w:sz w:val="24"/>
                          <w:szCs w:val="24"/>
                        </w:rPr>
                        <w:t>I am a passionate web developer</w:t>
                      </w:r>
                    </w:p>
                    <w:p w14:paraId="69613FD7" w14:textId="32D04AF8" w:rsidR="00DD18FF" w:rsidRPr="00DD18FF" w:rsidRDefault="00DD18FF" w:rsidP="00A05F27">
                      <w:pPr>
                        <w:rPr>
                          <w:rFonts w:cs="Arial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cs="Arial"/>
                          <w:color w:val="FFFFFF" w:themeColor="background1"/>
                          <w:sz w:val="24"/>
                          <w:szCs w:val="24"/>
                        </w:rPr>
                        <w:t xml:space="preserve">looking for the opportunity </w:t>
                      </w:r>
                      <w:r w:rsidR="00BA058A">
                        <w:rPr>
                          <w:rFonts w:cs="Arial"/>
                          <w:color w:val="FFFFFF" w:themeColor="background1"/>
                          <w:sz w:val="24"/>
                          <w:szCs w:val="24"/>
                        </w:rPr>
                        <w:t xml:space="preserve">to collaborate on any kind of internship or project which I can learn new things and get necessary experience to further improve my knowledge to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520AC"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FACBC5E" wp14:editId="2590EDFE">
                <wp:simplePos x="0" y="0"/>
                <wp:positionH relativeFrom="margin">
                  <wp:posOffset>-277909</wp:posOffset>
                </wp:positionH>
                <wp:positionV relativeFrom="paragraph">
                  <wp:posOffset>2186305</wp:posOffset>
                </wp:positionV>
                <wp:extent cx="1172817" cy="308416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2817" cy="30841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B26376" w14:textId="02D8B1E1" w:rsidR="00A05F27" w:rsidRPr="00A05F27" w:rsidRDefault="00A05F27" w:rsidP="00A05F27">
                            <w:p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ABOUT 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ACBC5E" id="Text Box 14" o:spid="_x0000_s1027" type="#_x0000_t202" style="position:absolute;left:0;text-align:left;margin-left:-21.9pt;margin-top:172.15pt;width:92.35pt;height:24.3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" filled="f" stroked="f" strokeweight=".5pt">
                <v:textbox>
                  <w:txbxContent>
                    <w:p w14:paraId="44B26376" w14:textId="02D8B1E1" w:rsidR="00A05F27" w:rsidRPr="00A05F27" w:rsidRDefault="00A05F27" w:rsidP="00A05F27">
                      <w:pPr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color w:val="FFFFFF" w:themeColor="background1"/>
                          <w:sz w:val="28"/>
                          <w:szCs w:val="28"/>
                        </w:rPr>
                        <w:t>ABOUT 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05F27"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07E4A5E" wp14:editId="49C1C858">
                <wp:simplePos x="0" y="0"/>
                <wp:positionH relativeFrom="column">
                  <wp:posOffset>456565</wp:posOffset>
                </wp:positionH>
                <wp:positionV relativeFrom="paragraph">
                  <wp:posOffset>793577</wp:posOffset>
                </wp:positionV>
                <wp:extent cx="1154097" cy="1207363"/>
                <wp:effectExtent l="76200" t="19050" r="84455" b="12636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4097" cy="1207363"/>
                        </a:xfrm>
                        <a:prstGeom prst="ellipse">
                          <a:avLst/>
                        </a:prstGeom>
                        <a:blipFill dpi="0"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 l="-7374" t="-119881" r="-176548" b="-141709"/>
                          </a:stretch>
                        </a:blipFill>
                        <a:ln w="38100">
                          <a:solidFill>
                            <a:schemeClr val="bg1"/>
                          </a:solidFill>
                        </a:ln>
                        <a:effectLst>
                          <a:outerShdw blurRad="50800" dist="50800" dir="5400000" algn="ctr" rotWithShape="0">
                            <a:srgbClr val="000000">
                              <a:alpha val="10000"/>
                            </a:srgb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1C971F4" id="Oval 12" o:spid="_x0000_s1026" style="position:absolute;margin-left:35.95pt;margin-top:62.5pt;width:90.85pt;height:95.0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" strokecolor="white [3212]" strokeweight="3pt">
                <v:fill r:id="rId10" o:title="" recolor="t" rotate="t" type="frame"/>
                <v:stroke joinstyle="miter"/>
                <v:shadow on="t" color="black" opacity="6553f" offset="0,4pt"/>
              </v:oval>
            </w:pict>
          </mc:Fallback>
        </mc:AlternateContent>
      </w:r>
      <w:r w:rsidR="00A05F27"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B8739D2" wp14:editId="23A51E33">
                <wp:simplePos x="0" y="0"/>
                <wp:positionH relativeFrom="margin">
                  <wp:posOffset>20955</wp:posOffset>
                </wp:positionH>
                <wp:positionV relativeFrom="paragraph">
                  <wp:posOffset>234327</wp:posOffset>
                </wp:positionV>
                <wp:extent cx="1845945" cy="328295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5945" cy="328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A2FA9D" w14:textId="25574901" w:rsidR="006C19F2" w:rsidRPr="006C19F2" w:rsidRDefault="006C19F2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6C19F2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Front-end 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8739D2" id="Text Box 10" o:spid="_x0000_s1028" type="#_x0000_t202" style="position:absolute;left:0;text-align:left;margin-left:1.65pt;margin-top:18.45pt;width:145.35pt;height:25.8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" filled="f" stroked="f" strokeweight=".5pt">
                <v:textbox>
                  <w:txbxContent>
                    <w:p w14:paraId="78A2FA9D" w14:textId="25574901" w:rsidR="006C19F2" w:rsidRPr="006C19F2" w:rsidRDefault="006C19F2">
                      <w:p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6C19F2">
                        <w:rPr>
                          <w:color w:val="FFFFFF" w:themeColor="background1"/>
                          <w:sz w:val="24"/>
                          <w:szCs w:val="24"/>
                        </w:rPr>
                        <w:t>Front-end Developer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05F27"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A6B9D56" wp14:editId="59B5A551">
                <wp:simplePos x="0" y="0"/>
                <wp:positionH relativeFrom="margin">
                  <wp:posOffset>0</wp:posOffset>
                </wp:positionH>
                <wp:positionV relativeFrom="paragraph">
                  <wp:posOffset>-189853</wp:posOffset>
                </wp:positionV>
                <wp:extent cx="2103755" cy="390525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3755" cy="390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28B9D8" w14:textId="29865120" w:rsidR="006C19F2" w:rsidRPr="006C19F2" w:rsidRDefault="006C19F2">
                            <w:pP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6C19F2"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>Chan Myae Aung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6B9D56" id="Text Box 9" o:spid="_x0000_s1029" type="#_x0000_t202" style="position:absolute;left:0;text-align:left;margin-left:0;margin-top:-14.95pt;width:165.65pt;height:30.7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" filled="f" stroked="f" strokeweight=".5pt">
                <v:textbox>
                  <w:txbxContent>
                    <w:p w14:paraId="5A28B9D8" w14:textId="29865120" w:rsidR="006C19F2" w:rsidRPr="006C19F2" w:rsidRDefault="006C19F2">
                      <w:pPr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  <w:r w:rsidRPr="006C19F2">
                        <w:rPr>
                          <w:color w:val="FFFFFF" w:themeColor="background1"/>
                          <w:sz w:val="36"/>
                          <w:szCs w:val="36"/>
                        </w:rPr>
                        <w:t>Chan Myae Aung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C19F2">
        <w:rPr>
          <w:rFonts w:cs="Arial"/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2658973" wp14:editId="15CF0842">
                <wp:simplePos x="0" y="0"/>
                <wp:positionH relativeFrom="column">
                  <wp:posOffset>-324035</wp:posOffset>
                </wp:positionH>
                <wp:positionV relativeFrom="margin">
                  <wp:align>center</wp:align>
                </wp:positionV>
                <wp:extent cx="7299017" cy="10463518"/>
                <wp:effectExtent l="0" t="0" r="0" b="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99017" cy="10463518"/>
                          <a:chOff x="0" y="0"/>
                          <a:chExt cx="7299017" cy="10463518"/>
                        </a:xfrm>
                      </wpg:grpSpPr>
                      <wps:wsp>
                        <wps:cNvPr id="5" name="Rectangle: Rounded Corners 5"/>
                        <wps:cNvSpPr/>
                        <wps:spPr>
                          <a:xfrm>
                            <a:off x="0" y="8878"/>
                            <a:ext cx="2849880" cy="10454640"/>
                          </a:xfrm>
                          <a:prstGeom prst="roundRect">
                            <a:avLst>
                              <a:gd name="adj" fmla="val 2513"/>
                            </a:avLst>
                          </a:prstGeom>
                          <a:solidFill>
                            <a:schemeClr val="bg1">
                              <a:alpha val="2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: Rounded Corners 7"/>
                        <wps:cNvSpPr/>
                        <wps:spPr>
                          <a:xfrm>
                            <a:off x="2965142" y="0"/>
                            <a:ext cx="4333875" cy="10463518"/>
                          </a:xfrm>
                          <a:prstGeom prst="roundRect">
                            <a:avLst>
                              <a:gd name="adj" fmla="val 1099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A7B7A9D" id="Group 8" o:spid="_x0000_s1026" style="position:absolute;margin-left:-25.5pt;margin-top:0;width:574.75pt;height:823.9pt;z-index:251661312;mso-position-vertical:center;mso-position-vertical-relative:margin" coordsize="72990,104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">
                <v:roundrect id="Rectangle: Rounded Corners 5" o:spid="_x0000_s1027" style="position:absolute;top:88;width:28498;height:104547;visibility:visible;mso-wrap-style:square;v-text-anchor:middle" arcsize="164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" fillcolor="white [3212]" stroked="f" strokeweight="1pt">
                  <v:fill opacity="13107f"/>
                  <v:stroke joinstyle="miter"/>
                </v:roundrect>
                <v:roundrect id="Rectangle: Rounded Corners 7" o:spid="_x0000_s1028" style="position:absolute;left:29651;width:43339;height:104635;visibility:visible;mso-wrap-style:square;v-text-anchor:middle" arcsize="719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" fillcolor="white [3212]" stroked="f" strokeweight="1pt">
                  <v:stroke joinstyle="miter"/>
                </v:roundrect>
                <w10:wrap anchory="margin"/>
              </v:group>
            </w:pict>
          </mc:Fallback>
        </mc:AlternateContent>
      </w:r>
      <w:r w:rsidR="00A42295"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C1E084D" wp14:editId="66D17468">
                <wp:simplePos x="0" y="0"/>
                <wp:positionH relativeFrom="column">
                  <wp:posOffset>-670560</wp:posOffset>
                </wp:positionH>
                <wp:positionV relativeFrom="paragraph">
                  <wp:posOffset>-426720</wp:posOffset>
                </wp:positionV>
                <wp:extent cx="7757160" cy="10622280"/>
                <wp:effectExtent l="0" t="0" r="15240" b="2667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7160" cy="1062228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100000">
                              <a:srgbClr val="FF0066"/>
                            </a:gs>
                            <a:gs pos="0">
                              <a:srgbClr val="0000CC"/>
                            </a:gs>
                          </a:gsLst>
                          <a:lin ang="540000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FEF1DA7" id="Rectangle 4" o:spid="_x0000_s1026" style="position:absolute;margin-left:-52.8pt;margin-top:-33.6pt;width:610.8pt;height:836.4pt;z-index: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" fillcolor="#00c" strokecolor="#1f4d78 [1604]" strokeweight="1pt">
                <v:fill color2="#f06" rotate="t" focus="100%" type="gradient"/>
              </v:rect>
            </w:pict>
          </mc:Fallback>
        </mc:AlternateContent>
      </w:r>
    </w:p>
    <w:sectPr w:rsidR="001438CA" w:rsidRPr="001438CA" w:rsidSect="00BE66A4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578447000">
    <w:abstractNumId w:val="19"/>
  </w:num>
  <w:num w:numId="2" w16cid:durableId="835535421">
    <w:abstractNumId w:val="12"/>
  </w:num>
  <w:num w:numId="3" w16cid:durableId="1964532661">
    <w:abstractNumId w:val="10"/>
  </w:num>
  <w:num w:numId="4" w16cid:durableId="1086850032">
    <w:abstractNumId w:val="21"/>
  </w:num>
  <w:num w:numId="5" w16cid:durableId="1247156618">
    <w:abstractNumId w:val="13"/>
  </w:num>
  <w:num w:numId="6" w16cid:durableId="396056297">
    <w:abstractNumId w:val="16"/>
  </w:num>
  <w:num w:numId="7" w16cid:durableId="1834293049">
    <w:abstractNumId w:val="18"/>
  </w:num>
  <w:num w:numId="8" w16cid:durableId="900363318">
    <w:abstractNumId w:val="9"/>
  </w:num>
  <w:num w:numId="9" w16cid:durableId="1507986788">
    <w:abstractNumId w:val="7"/>
  </w:num>
  <w:num w:numId="10" w16cid:durableId="1086727267">
    <w:abstractNumId w:val="6"/>
  </w:num>
  <w:num w:numId="11" w16cid:durableId="257763015">
    <w:abstractNumId w:val="5"/>
  </w:num>
  <w:num w:numId="12" w16cid:durableId="1347904503">
    <w:abstractNumId w:val="4"/>
  </w:num>
  <w:num w:numId="13" w16cid:durableId="2117752462">
    <w:abstractNumId w:val="8"/>
  </w:num>
  <w:num w:numId="14" w16cid:durableId="1285231273">
    <w:abstractNumId w:val="3"/>
  </w:num>
  <w:num w:numId="15" w16cid:durableId="1261332264">
    <w:abstractNumId w:val="2"/>
  </w:num>
  <w:num w:numId="16" w16cid:durableId="1991205412">
    <w:abstractNumId w:val="1"/>
  </w:num>
  <w:num w:numId="17" w16cid:durableId="1050880249">
    <w:abstractNumId w:val="0"/>
  </w:num>
  <w:num w:numId="18" w16cid:durableId="1166431662">
    <w:abstractNumId w:val="14"/>
  </w:num>
  <w:num w:numId="19" w16cid:durableId="1991977810">
    <w:abstractNumId w:val="15"/>
  </w:num>
  <w:num w:numId="20" w16cid:durableId="306477292">
    <w:abstractNumId w:val="20"/>
  </w:num>
  <w:num w:numId="21" w16cid:durableId="11881108">
    <w:abstractNumId w:val="17"/>
  </w:num>
  <w:num w:numId="22" w16cid:durableId="2105226868">
    <w:abstractNumId w:val="11"/>
  </w:num>
  <w:num w:numId="23" w16cid:durableId="123504388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8CA"/>
    <w:rsid w:val="001438CA"/>
    <w:rsid w:val="00284DC5"/>
    <w:rsid w:val="003A4CD4"/>
    <w:rsid w:val="0040446E"/>
    <w:rsid w:val="00427D7A"/>
    <w:rsid w:val="00645252"/>
    <w:rsid w:val="006C19F2"/>
    <w:rsid w:val="006D3D74"/>
    <w:rsid w:val="00737E4D"/>
    <w:rsid w:val="0083569A"/>
    <w:rsid w:val="00A05F27"/>
    <w:rsid w:val="00A42295"/>
    <w:rsid w:val="00A520AC"/>
    <w:rsid w:val="00A9204E"/>
    <w:rsid w:val="00BA058A"/>
    <w:rsid w:val="00BE66A4"/>
    <w:rsid w:val="00D608BD"/>
    <w:rsid w:val="00DB115F"/>
    <w:rsid w:val="00DD18FF"/>
    <w:rsid w:val="00F45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9C2CF"/>
  <w15:chartTrackingRefBased/>
  <w15:docId w15:val="{8E0634B5-6954-4DAF-9316-F28AC9A92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38CA"/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38CA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38CA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438CA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438CA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438CA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438CA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438CA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1438CA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1438CA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38CA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438CA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438CA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438CA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1438CA"/>
    <w:rPr>
      <w:smallCaps/>
      <w:color w:val="538135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rsid w:val="001438CA"/>
    <w:rPr>
      <w:smallCaps/>
      <w:color w:val="70AD47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sid w:val="001438CA"/>
    <w:rPr>
      <w:b/>
      <w:bCs/>
      <w:smallCaps/>
      <w:color w:val="70AD47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sid w:val="001438CA"/>
    <w:rPr>
      <w:b/>
      <w:bCs/>
      <w:i/>
      <w:iCs/>
      <w:smallCaps/>
      <w:color w:val="538135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rsid w:val="001438CA"/>
    <w:rPr>
      <w:b/>
      <w:bCs/>
      <w:i/>
      <w:iCs/>
      <w:smallCaps/>
      <w:color w:val="385623" w:themeColor="accent6" w:themeShade="80"/>
    </w:rPr>
  </w:style>
  <w:style w:type="paragraph" w:styleId="Title">
    <w:name w:val="Title"/>
    <w:basedOn w:val="Normal"/>
    <w:next w:val="Normal"/>
    <w:link w:val="TitleChar"/>
    <w:uiPriority w:val="10"/>
    <w:qFormat/>
    <w:rsid w:val="001438CA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438CA"/>
    <w:rPr>
      <w:smallCaps/>
      <w:color w:val="262626" w:themeColor="text1" w:themeTint="D9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38CA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1438CA"/>
    <w:rPr>
      <w:rFonts w:asciiTheme="majorHAnsi" w:eastAsiaTheme="majorEastAsia" w:hAnsiTheme="majorHAnsi" w:cstheme="majorBidi"/>
    </w:rPr>
  </w:style>
  <w:style w:type="character" w:styleId="SubtleEmphasis">
    <w:name w:val="Subtle Emphasis"/>
    <w:uiPriority w:val="19"/>
    <w:qFormat/>
    <w:rsid w:val="001438CA"/>
    <w:rPr>
      <w:i/>
      <w:iCs/>
    </w:rPr>
  </w:style>
  <w:style w:type="character" w:styleId="Emphasis">
    <w:name w:val="Emphasis"/>
    <w:uiPriority w:val="20"/>
    <w:qFormat/>
    <w:rsid w:val="001438CA"/>
    <w:rPr>
      <w:b/>
      <w:bCs/>
      <w:i/>
      <w:iCs/>
      <w:spacing w:val="10"/>
    </w:rPr>
  </w:style>
  <w:style w:type="character" w:styleId="IntenseEmphasis">
    <w:name w:val="Intense Emphasis"/>
    <w:uiPriority w:val="21"/>
    <w:qFormat/>
    <w:rsid w:val="001438CA"/>
    <w:rPr>
      <w:b/>
      <w:bCs/>
      <w:i/>
      <w:iCs/>
      <w:color w:val="70AD47" w:themeColor="accent6"/>
      <w:spacing w:val="10"/>
    </w:rPr>
  </w:style>
  <w:style w:type="character" w:styleId="Strong">
    <w:name w:val="Strong"/>
    <w:uiPriority w:val="22"/>
    <w:qFormat/>
    <w:rsid w:val="001438CA"/>
    <w:rPr>
      <w:b/>
      <w:bCs/>
      <w:color w:val="70AD47" w:themeColor="accent6"/>
    </w:rPr>
  </w:style>
  <w:style w:type="paragraph" w:styleId="Quote">
    <w:name w:val="Quote"/>
    <w:basedOn w:val="Normal"/>
    <w:next w:val="Normal"/>
    <w:link w:val="QuoteChar"/>
    <w:uiPriority w:val="29"/>
    <w:qFormat/>
    <w:rsid w:val="001438CA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438CA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38CA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38CA"/>
    <w:rPr>
      <w:b/>
      <w:bCs/>
      <w:i/>
      <w:iCs/>
    </w:rPr>
  </w:style>
  <w:style w:type="character" w:styleId="SubtleReference">
    <w:name w:val="Subtle Reference"/>
    <w:uiPriority w:val="31"/>
    <w:qFormat/>
    <w:rsid w:val="001438CA"/>
    <w:rPr>
      <w:b/>
      <w:bCs/>
    </w:rPr>
  </w:style>
  <w:style w:type="character" w:styleId="IntenseReference">
    <w:name w:val="Intense Reference"/>
    <w:uiPriority w:val="32"/>
    <w:qFormat/>
    <w:rsid w:val="001438CA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1438CA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1438CA"/>
    <w:rPr>
      <w:b/>
      <w:bCs/>
      <w:caps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NoSpacing">
    <w:name w:val="No Spacing"/>
    <w:uiPriority w:val="1"/>
    <w:qFormat/>
    <w:rsid w:val="001438CA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438CA"/>
    <w:pPr>
      <w:outlineLvl w:val="9"/>
    </w:pPr>
  </w:style>
  <w:style w:type="table" w:styleId="TableGrid">
    <w:name w:val="Table Grid"/>
    <w:basedOn w:val="TableNormal"/>
    <w:uiPriority w:val="39"/>
    <w:rsid w:val="001438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3A4C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image" Target="media/image2.jpeg"/><Relationship Id="rId4" Type="http://schemas.openxmlformats.org/officeDocument/2006/relationships/customXml" Target="../customXml/item4.xml"/><Relationship Id="rId9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Local\Microsoft\Office\16.0\DTS\en-US%7b048FDBAE-7742-4614-ACD6-E8743990AF15%7d\%7b2F662E53-BC8E-4855-B89F-197A3D2EEDEA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4.xml><?xml version="1.0" encoding="utf-8"?>
<ds:datastoreItem xmlns:ds="http://schemas.openxmlformats.org/officeDocument/2006/customXml" ds:itemID="{16A9CC80-4F84-4A6E-8514-C5BAE764D6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{2F662E53-BC8E-4855-B89F-197A3D2EEDEA}tf02786999_win32</Template>
  <TotalTime>102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chanaung48944@gmail.com</cp:lastModifiedBy>
  <cp:revision>1</cp:revision>
  <dcterms:created xsi:type="dcterms:W3CDTF">2022-06-28T06:04:00Z</dcterms:created>
  <dcterms:modified xsi:type="dcterms:W3CDTF">2022-06-28T07:46:00Z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